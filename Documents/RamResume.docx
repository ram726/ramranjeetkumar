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7E" w:rsidRPr="005B6D7E" w:rsidRDefault="00F3672D" w:rsidP="005B6D7E">
      <w:pPr>
        <w:pStyle w:val="BodyText"/>
        <w:spacing w:before="1"/>
        <w:jc w:val="center"/>
        <w:rPr>
          <w:sz w:val="28"/>
          <w:szCs w:val="28"/>
        </w:rPr>
      </w:pPr>
      <w:r w:rsidRPr="005B6D7E">
        <w:rPr>
          <w:rFonts w:ascii="Garamond" w:hAnsi="Garamond" w:cs="Garamond"/>
          <w:b/>
          <w:sz w:val="28"/>
          <w:szCs w:val="28"/>
          <w:lang w:val="en-IN" w:eastAsia="zh-CN"/>
        </w:rPr>
        <w:t>Name</w:t>
      </w:r>
      <w:r w:rsidR="005B6D7E" w:rsidRPr="005B6D7E">
        <w:rPr>
          <w:rFonts w:ascii="Garamond" w:hAnsi="Garamond" w:cs="Garamond"/>
          <w:b/>
          <w:sz w:val="28"/>
          <w:szCs w:val="28"/>
          <w:lang w:val="en-IN" w:eastAsia="zh-CN"/>
        </w:rPr>
        <w:t>-</w:t>
      </w:r>
      <w:r w:rsidR="005B6D7E" w:rsidRPr="005B6D7E">
        <w:rPr>
          <w:b/>
          <w:sz w:val="28"/>
          <w:szCs w:val="28"/>
        </w:rPr>
        <w:t>RAM RANJEET KUMAR</w:t>
      </w:r>
    </w:p>
    <w:p w:rsidR="00000000" w:rsidRPr="005B6D7E" w:rsidRDefault="00F3672D">
      <w:pPr>
        <w:tabs>
          <w:tab w:val="left" w:pos="9075"/>
        </w:tabs>
        <w:jc w:val="center"/>
        <w:rPr>
          <w:lang w:val="en-IN"/>
        </w:rPr>
      </w:pPr>
    </w:p>
    <w:p w:rsidR="00000000" w:rsidRDefault="00F3672D">
      <w:pPr>
        <w:tabs>
          <w:tab w:val="left" w:pos="9075"/>
        </w:tabs>
      </w:pPr>
      <w:r w:rsidRPr="005B6D7E">
        <w:rPr>
          <w:rFonts w:ascii="Garamond" w:hAnsi="Garamond" w:cs="Garamond"/>
          <w:b/>
          <w:sz w:val="28"/>
          <w:szCs w:val="28"/>
          <w:lang w:val="en-IN" w:eastAsia="zh-CN"/>
        </w:rPr>
        <w:t>Email Id</w:t>
      </w:r>
      <w:r w:rsidR="005B6D7E">
        <w:rPr>
          <w:rFonts w:ascii="Garamond" w:hAnsi="Garamond" w:cs="Garamond"/>
          <w:b/>
          <w:sz w:val="32"/>
          <w:szCs w:val="48"/>
          <w:lang w:val="en-IN" w:eastAsia="zh-CN"/>
        </w:rPr>
        <w:t>-</w:t>
      </w:r>
      <w:hyperlink r:id="rId7">
        <w:r w:rsidR="005B6D7E">
          <w:rPr>
            <w:color w:val="1F497D"/>
          </w:rPr>
          <w:t>ramranjeet726@gmail.com</w:t>
        </w:r>
      </w:hyperlink>
      <w:r>
        <w:rPr>
          <w:rFonts w:ascii="Garamond" w:hAnsi="Garamond" w:cs="Garamond"/>
          <w:b/>
          <w:sz w:val="32"/>
          <w:szCs w:val="48"/>
          <w:lang w:val="en-IN" w:eastAsia="zh-CN"/>
        </w:rPr>
        <w:t xml:space="preserve"> </w:t>
      </w:r>
      <w:r>
        <w:rPr>
          <w:rFonts w:ascii="Garamond" w:hAnsi="Garamond" w:cs="Garamond"/>
          <w:b/>
          <w:sz w:val="32"/>
          <w:szCs w:val="48"/>
          <w:lang w:val="en-IN" w:eastAsia="zh-CN"/>
        </w:rPr>
        <w:t xml:space="preserve">                               </w:t>
      </w:r>
      <w:r w:rsidR="005B6D7E">
        <w:rPr>
          <w:rFonts w:ascii="Garamond" w:hAnsi="Garamond" w:cs="Garamond"/>
          <w:b/>
          <w:sz w:val="32"/>
          <w:szCs w:val="48"/>
          <w:lang w:val="en-IN" w:eastAsia="zh-CN"/>
        </w:rPr>
        <w:t xml:space="preserve">Phone NO - </w:t>
      </w:r>
      <w:r w:rsidR="005B6D7E">
        <w:t>+91 95700-84038</w:t>
      </w:r>
      <w:r>
        <w:rPr>
          <w:rFonts w:ascii="Garamond" w:hAnsi="Garamond" w:cs="Garamond"/>
          <w:b/>
          <w:sz w:val="32"/>
          <w:szCs w:val="48"/>
          <w:lang w:val="en-IN" w:eastAsia="zh-CN"/>
        </w:rPr>
        <w:t xml:space="preserve">                      </w:t>
      </w:r>
      <w:r w:rsidR="005B6D7E">
        <w:rPr>
          <w:rFonts w:ascii="Garamond" w:hAnsi="Garamond" w:cs="Garamond"/>
          <w:b/>
          <w:sz w:val="32"/>
          <w:szCs w:val="48"/>
          <w:lang w:val="en-IN" w:eastAsia="zh-CN"/>
        </w:rPr>
        <w:t xml:space="preserve">                    </w:t>
      </w:r>
      <w:r>
        <w:rPr>
          <w:rFonts w:ascii="Garamond" w:hAnsi="Garamond" w:cs="Garamond"/>
          <w:b/>
          <w:sz w:val="32"/>
          <w:szCs w:val="48"/>
          <w:lang w:val="en-IN" w:eastAsia="zh-CN"/>
        </w:rPr>
        <w:t xml:space="preserve">                                                                                </w:t>
      </w:r>
      <w:r>
        <w:rPr>
          <w:rFonts w:ascii="Garamond" w:hAnsi="Garamond" w:cs="Garamond"/>
          <w:sz w:val="28"/>
        </w:rPr>
        <w:t xml:space="preserve">                                                                            </w:t>
      </w:r>
      <w:r>
        <w:rPr>
          <w:rFonts w:ascii="Garamond" w:hAnsi="Garamond" w:cs="Garamond"/>
          <w:sz w:val="28"/>
        </w:rPr>
        <w:t xml:space="preserve">                                                                       </w:t>
      </w:r>
      <w:r>
        <w:rPr>
          <w:rFonts w:ascii="Garamond" w:hAnsi="Garamond" w:cs="Garamond"/>
          <w:sz w:val="32"/>
        </w:rPr>
        <w:t xml:space="preserve">  </w:t>
      </w:r>
    </w:p>
    <w:p w:rsidR="00000000" w:rsidRDefault="00F3672D">
      <w:pPr>
        <w:shd w:val="clear" w:color="auto" w:fill="BFBFBF"/>
        <w:spacing w:before="240"/>
      </w:pPr>
      <w:r>
        <w:rPr>
          <w:rFonts w:ascii="Garamond" w:hAnsi="Garamond" w:cs="Garamond"/>
          <w:b/>
          <w:szCs w:val="22"/>
        </w:rPr>
        <w:t>CAREER VISION</w:t>
      </w:r>
    </w:p>
    <w:p w:rsidR="00000000" w:rsidRDefault="00F3672D">
      <w:pPr>
        <w:ind w:left="144" w:right="-144"/>
      </w:pPr>
      <w:r>
        <w:rPr>
          <w:rFonts w:eastAsia="MS Mincho"/>
        </w:rPr>
        <w:t>Seeking position to utilize my skills and abilities in the information technology industry that offer professional growth while being resourceful, innovative and flexib</w:t>
      </w:r>
      <w:r>
        <w:rPr>
          <w:rFonts w:eastAsia="MS Mincho"/>
        </w:rPr>
        <w:t>le.</w:t>
      </w:r>
    </w:p>
    <w:p w:rsidR="00000000" w:rsidRDefault="00F3672D">
      <w:pPr>
        <w:ind w:left="144" w:right="-144"/>
      </w:pPr>
      <w:r>
        <w:t>Entry level position in Software Design/Development.</w:t>
      </w:r>
    </w:p>
    <w:p w:rsidR="00000000" w:rsidRDefault="00F3672D">
      <w:pPr>
        <w:shd w:val="clear" w:color="auto" w:fill="D9D9D9"/>
        <w:spacing w:before="240"/>
        <w:ind w:right="-144"/>
      </w:pPr>
      <w:r>
        <w:rPr>
          <w:b/>
        </w:rPr>
        <w:t xml:space="preserve">TECHNICAL SUMMARY                                                                                                                                                             </w:t>
      </w:r>
    </w:p>
    <w:p w:rsidR="00000000" w:rsidRDefault="00F3672D">
      <w:pPr>
        <w:numPr>
          <w:ilvl w:val="0"/>
          <w:numId w:val="14"/>
        </w:numPr>
      </w:pPr>
      <w:r>
        <w:rPr>
          <w:b/>
          <w:u w:val="single"/>
        </w:rPr>
        <w:t>JAVA</w:t>
      </w:r>
    </w:p>
    <w:p w:rsidR="00000000" w:rsidRDefault="00F3672D">
      <w:pPr>
        <w:numPr>
          <w:ilvl w:val="0"/>
          <w:numId w:val="9"/>
        </w:numPr>
      </w:pPr>
      <w:r>
        <w:t>Good knowledge of O</w:t>
      </w:r>
      <w:r>
        <w:t xml:space="preserve">OPs concept like </w:t>
      </w:r>
      <w:proofErr w:type="spellStart"/>
      <w:r>
        <w:t>Abstraction</w:t>
      </w:r>
      <w:proofErr w:type="gramStart"/>
      <w:r>
        <w:t>,Encapsulation,Polymorphism,Inheritance</w:t>
      </w:r>
      <w:proofErr w:type="spellEnd"/>
      <w:proofErr w:type="gramEnd"/>
      <w:r>
        <w:t>.</w:t>
      </w:r>
    </w:p>
    <w:p w:rsidR="00000000" w:rsidRDefault="00F3672D">
      <w:pPr>
        <w:pStyle w:val="ListParagraph"/>
        <w:widowControl w:val="0"/>
        <w:numPr>
          <w:ilvl w:val="0"/>
          <w:numId w:val="9"/>
        </w:numPr>
        <w:autoSpaceDE w:val="0"/>
        <w:jc w:val="both"/>
      </w:pPr>
      <w:r>
        <w:t>Good knowledge of strings, singleton design pattern and java bean.</w:t>
      </w:r>
    </w:p>
    <w:p w:rsidR="00000000" w:rsidRDefault="00F3672D">
      <w:pPr>
        <w:numPr>
          <w:ilvl w:val="0"/>
          <w:numId w:val="9"/>
        </w:numPr>
      </w:pPr>
      <w:r>
        <w:t>Good in Exception handling and written custom exception.</w:t>
      </w:r>
    </w:p>
    <w:p w:rsidR="00000000" w:rsidRDefault="00F3672D">
      <w:pPr>
        <w:numPr>
          <w:ilvl w:val="0"/>
          <w:numId w:val="9"/>
        </w:numPr>
      </w:pPr>
      <w:r>
        <w:t xml:space="preserve">Good practical knowledge of </w:t>
      </w:r>
      <w:proofErr w:type="spellStart"/>
      <w:r>
        <w:t>Collections</w:t>
      </w:r>
      <w:proofErr w:type="gramStart"/>
      <w:r>
        <w:t>,Framework</w:t>
      </w:r>
      <w:proofErr w:type="spellEnd"/>
      <w:proofErr w:type="gramEnd"/>
      <w:r>
        <w:t xml:space="preserve"> and Data Stru</w:t>
      </w:r>
      <w:r>
        <w:t xml:space="preserve">cture like </w:t>
      </w:r>
      <w:proofErr w:type="spellStart"/>
      <w:r>
        <w:t>List,Set,Map</w:t>
      </w:r>
      <w:proofErr w:type="spellEnd"/>
      <w:r>
        <w:t xml:space="preserve"> and Queue etc.</w:t>
      </w:r>
    </w:p>
    <w:p w:rsidR="00000000" w:rsidRDefault="00F3672D">
      <w:pPr>
        <w:numPr>
          <w:ilvl w:val="0"/>
          <w:numId w:val="9"/>
        </w:numPr>
      </w:pPr>
      <w:r>
        <w:t xml:space="preserve">Implemented </w:t>
      </w:r>
      <w:proofErr w:type="spellStart"/>
      <w:r>
        <w:t>ccustom</w:t>
      </w:r>
      <w:proofErr w:type="spellEnd"/>
      <w:r>
        <w:t xml:space="preserve"> sorting using comparable </w:t>
      </w:r>
      <w:proofErr w:type="gramStart"/>
      <w:r>
        <w:t>and  comparator</w:t>
      </w:r>
      <w:proofErr w:type="gramEnd"/>
      <w:r>
        <w:t>.</w:t>
      </w:r>
    </w:p>
    <w:p w:rsidR="00000000" w:rsidRDefault="00F3672D">
      <w:pPr>
        <w:numPr>
          <w:ilvl w:val="0"/>
          <w:numId w:val="9"/>
        </w:numPr>
      </w:pPr>
      <w:r>
        <w:t>Good understanding of File handling IO and serialization.</w:t>
      </w:r>
    </w:p>
    <w:p w:rsidR="00000000" w:rsidRDefault="00F3672D">
      <w:pPr>
        <w:numPr>
          <w:ilvl w:val="0"/>
          <w:numId w:val="14"/>
        </w:numPr>
      </w:pPr>
      <w:r>
        <w:rPr>
          <w:b/>
          <w:u w:val="single"/>
        </w:rPr>
        <w:t>JDBC</w:t>
      </w:r>
    </w:p>
    <w:p w:rsidR="00000000" w:rsidRDefault="00F3672D">
      <w:pPr>
        <w:numPr>
          <w:ilvl w:val="0"/>
          <w:numId w:val="17"/>
        </w:numPr>
      </w:pPr>
      <w:r>
        <w:t>Good Architectural understanding of JDBC and Loose coupling.</w:t>
      </w:r>
    </w:p>
    <w:p w:rsidR="00000000" w:rsidRDefault="00F3672D">
      <w:pPr>
        <w:numPr>
          <w:ilvl w:val="0"/>
          <w:numId w:val="17"/>
        </w:numPr>
      </w:pPr>
      <w:r>
        <w:t>Implemented all types of statem</w:t>
      </w:r>
      <w:r>
        <w:t xml:space="preserve">ents like </w:t>
      </w:r>
      <w:proofErr w:type="spellStart"/>
      <w:r>
        <w:t>Statement</w:t>
      </w:r>
      <w:proofErr w:type="gramStart"/>
      <w:r>
        <w:t>,Prepared</w:t>
      </w:r>
      <w:proofErr w:type="spellEnd"/>
      <w:proofErr w:type="gramEnd"/>
      <w:r>
        <w:t xml:space="preserve"> Statements and </w:t>
      </w:r>
      <w:proofErr w:type="spellStart"/>
      <w:r>
        <w:t>Collable</w:t>
      </w:r>
      <w:proofErr w:type="spellEnd"/>
      <w:r>
        <w:t xml:space="preserve"> Statements.</w:t>
      </w:r>
    </w:p>
    <w:p w:rsidR="00000000" w:rsidRDefault="00F3672D">
      <w:pPr>
        <w:numPr>
          <w:ilvl w:val="0"/>
          <w:numId w:val="17"/>
        </w:numPr>
      </w:pPr>
      <w:r>
        <w:t>Implemented JDBC transaction.</w:t>
      </w:r>
    </w:p>
    <w:p w:rsidR="00000000" w:rsidRDefault="00F3672D">
      <w:pPr>
        <w:numPr>
          <w:ilvl w:val="0"/>
          <w:numId w:val="17"/>
        </w:numPr>
      </w:pPr>
      <w:r>
        <w:t>Used configuration files and implemented best practices.</w:t>
      </w:r>
    </w:p>
    <w:p w:rsidR="00000000" w:rsidRDefault="00F3672D">
      <w:pPr>
        <w:numPr>
          <w:ilvl w:val="0"/>
          <w:numId w:val="17"/>
        </w:numPr>
      </w:pPr>
      <w:r>
        <w:t xml:space="preserve">Written </w:t>
      </w:r>
      <w:proofErr w:type="gramStart"/>
      <w:r>
        <w:t>Stored</w:t>
      </w:r>
      <w:proofErr w:type="gramEnd"/>
      <w:r>
        <w:t xml:space="preserve"> procedures and executed into callable statements.</w:t>
      </w:r>
    </w:p>
    <w:p w:rsidR="00000000" w:rsidRDefault="00F3672D">
      <w:pPr>
        <w:numPr>
          <w:ilvl w:val="0"/>
          <w:numId w:val="14"/>
        </w:numPr>
      </w:pPr>
      <w:r>
        <w:rPr>
          <w:b/>
          <w:u w:val="single"/>
        </w:rPr>
        <w:t>J2EE</w:t>
      </w:r>
    </w:p>
    <w:p w:rsidR="00000000" w:rsidRDefault="00F3672D">
      <w:pPr>
        <w:numPr>
          <w:ilvl w:val="0"/>
          <w:numId w:val="3"/>
        </w:numPr>
      </w:pPr>
      <w:proofErr w:type="spellStart"/>
      <w:r>
        <w:t>Possesing</w:t>
      </w:r>
      <w:proofErr w:type="spellEnd"/>
      <w:r>
        <w:t xml:space="preserve"> good knowledge in servle</w:t>
      </w:r>
      <w:r>
        <w:t xml:space="preserve">ts and server side </w:t>
      </w:r>
      <w:proofErr w:type="spellStart"/>
      <w:proofErr w:type="gramStart"/>
      <w:r>
        <w:t>programmings</w:t>
      </w:r>
      <w:proofErr w:type="spellEnd"/>
      <w:r>
        <w:t xml:space="preserve"> .</w:t>
      </w:r>
      <w:proofErr w:type="gramEnd"/>
    </w:p>
    <w:p w:rsidR="00000000" w:rsidRDefault="00F3672D">
      <w:pPr>
        <w:numPr>
          <w:ilvl w:val="0"/>
          <w:numId w:val="3"/>
        </w:numPr>
      </w:pPr>
      <w:proofErr w:type="spellStart"/>
      <w:r>
        <w:t>Possesing</w:t>
      </w:r>
      <w:proofErr w:type="spellEnd"/>
      <w:r>
        <w:t xml:space="preserve"> good knowledge of JSP.</w:t>
      </w:r>
    </w:p>
    <w:p w:rsidR="00000000" w:rsidRDefault="00F3672D">
      <w:pPr>
        <w:numPr>
          <w:ilvl w:val="0"/>
          <w:numId w:val="3"/>
        </w:numPr>
      </w:pPr>
      <w:r>
        <w:t>Good understanding of cookies and sessions.</w:t>
      </w:r>
    </w:p>
    <w:p w:rsidR="00000000" w:rsidRDefault="00F3672D">
      <w:pPr>
        <w:numPr>
          <w:ilvl w:val="0"/>
          <w:numId w:val="3"/>
        </w:numPr>
      </w:pPr>
      <w:r>
        <w:t>Depth understanding of Servlet and JSP life cycle.</w:t>
      </w:r>
    </w:p>
    <w:p w:rsidR="00000000" w:rsidRDefault="00F3672D">
      <w:pPr>
        <w:numPr>
          <w:ilvl w:val="0"/>
          <w:numId w:val="14"/>
        </w:numPr>
      </w:pPr>
      <w:r>
        <w:rPr>
          <w:b/>
          <w:u w:val="single"/>
        </w:rPr>
        <w:t>HIBERNATE</w:t>
      </w:r>
    </w:p>
    <w:p w:rsidR="00000000" w:rsidRDefault="00F3672D">
      <w:pPr>
        <w:numPr>
          <w:ilvl w:val="0"/>
          <w:numId w:val="5"/>
        </w:numPr>
      </w:pPr>
      <w:r>
        <w:t xml:space="preserve">Knowledge on </w:t>
      </w:r>
      <w:proofErr w:type="spellStart"/>
      <w:r>
        <w:t>orm</w:t>
      </w:r>
      <w:proofErr w:type="spellEnd"/>
      <w:r>
        <w:t xml:space="preserve"> and its problem's.</w:t>
      </w:r>
    </w:p>
    <w:p w:rsidR="00000000" w:rsidRDefault="00F3672D">
      <w:pPr>
        <w:numPr>
          <w:ilvl w:val="0"/>
          <w:numId w:val="5"/>
        </w:numPr>
      </w:pPr>
      <w:r>
        <w:t>Hands on experience in writing hibernate configu</w:t>
      </w:r>
      <w:r>
        <w:t>ration and mapping.</w:t>
      </w:r>
    </w:p>
    <w:p w:rsidR="00000000" w:rsidRDefault="00F3672D">
      <w:pPr>
        <w:numPr>
          <w:ilvl w:val="0"/>
          <w:numId w:val="5"/>
        </w:numPr>
      </w:pPr>
      <w:r>
        <w:t xml:space="preserve">Knowledge on hibernate components like </w:t>
      </w:r>
      <w:proofErr w:type="spellStart"/>
      <w:r>
        <w:t>configuration</w:t>
      </w:r>
      <w:proofErr w:type="gramStart"/>
      <w:r>
        <w:t>,sessionfactory</w:t>
      </w:r>
      <w:proofErr w:type="spellEnd"/>
      <w:proofErr w:type="gramEnd"/>
      <w:r>
        <w:t xml:space="preserve"> and session.</w:t>
      </w:r>
    </w:p>
    <w:p w:rsidR="00000000" w:rsidRDefault="00F3672D">
      <w:pPr>
        <w:numPr>
          <w:ilvl w:val="0"/>
          <w:numId w:val="5"/>
        </w:numPr>
      </w:pPr>
      <w:r>
        <w:t>Working with hibernate annotations.</w:t>
      </w:r>
    </w:p>
    <w:p w:rsidR="00000000" w:rsidRDefault="00F3672D">
      <w:pPr>
        <w:numPr>
          <w:ilvl w:val="0"/>
          <w:numId w:val="5"/>
        </w:numPr>
      </w:pPr>
      <w:r>
        <w:t>Performing CRUD operations using session and handling transactions.</w:t>
      </w:r>
    </w:p>
    <w:p w:rsidR="00000000" w:rsidRDefault="00F3672D">
      <w:pPr>
        <w:numPr>
          <w:ilvl w:val="0"/>
          <w:numId w:val="5"/>
        </w:numPr>
      </w:pPr>
      <w:r>
        <w:t>Working with hibernate query language.</w:t>
      </w:r>
    </w:p>
    <w:p w:rsidR="00000000" w:rsidRDefault="00F3672D">
      <w:pPr>
        <w:numPr>
          <w:ilvl w:val="0"/>
          <w:numId w:val="14"/>
        </w:numPr>
      </w:pPr>
      <w:bookmarkStart w:id="0" w:name="_GoBack"/>
      <w:bookmarkEnd w:id="0"/>
      <w:r>
        <w:rPr>
          <w:b/>
          <w:u w:val="single"/>
        </w:rPr>
        <w:t>SQL</w:t>
      </w:r>
    </w:p>
    <w:p w:rsidR="00000000" w:rsidRDefault="00F3672D">
      <w:pPr>
        <w:numPr>
          <w:ilvl w:val="0"/>
          <w:numId w:val="13"/>
        </w:numPr>
      </w:pPr>
      <w:r>
        <w:t>Good understanding of RDBMS concepts.</w:t>
      </w:r>
    </w:p>
    <w:p w:rsidR="00000000" w:rsidRDefault="00F3672D">
      <w:pPr>
        <w:numPr>
          <w:ilvl w:val="0"/>
          <w:numId w:val="13"/>
        </w:numPr>
      </w:pPr>
      <w:r>
        <w:t>Comfortable in writing SQL statements like DDL</w:t>
      </w:r>
      <w:proofErr w:type="gramStart"/>
      <w:r>
        <w:t>,DML,DQL</w:t>
      </w:r>
      <w:proofErr w:type="gramEnd"/>
      <w:r>
        <w:t xml:space="preserve"> etc.</w:t>
      </w:r>
    </w:p>
    <w:p w:rsidR="00000000" w:rsidRDefault="00F3672D">
      <w:pPr>
        <w:numPr>
          <w:ilvl w:val="0"/>
          <w:numId w:val="13"/>
        </w:numPr>
      </w:pPr>
      <w:r>
        <w:t>Implemented Joins and subqueries.</w:t>
      </w:r>
    </w:p>
    <w:p w:rsidR="00000000" w:rsidRDefault="00F3672D">
      <w:pPr>
        <w:numPr>
          <w:ilvl w:val="0"/>
          <w:numId w:val="2"/>
        </w:numPr>
      </w:pPr>
      <w:r>
        <w:t>Exposure on using Intents to launch Activities by explicit Intents Implicit Intents and knowledge on intent filters.</w:t>
      </w:r>
    </w:p>
    <w:p w:rsidR="00000000" w:rsidRDefault="00F3672D">
      <w:pPr>
        <w:numPr>
          <w:ilvl w:val="0"/>
          <w:numId w:val="2"/>
        </w:numPr>
      </w:pPr>
      <w:r>
        <w:t>Good at creating and handling services and knowledge on Service life cycle.</w:t>
      </w:r>
    </w:p>
    <w:p w:rsidR="00000000" w:rsidRDefault="00F3672D">
      <w:pPr>
        <w:pStyle w:val="ListParagraph"/>
        <w:numPr>
          <w:ilvl w:val="0"/>
          <w:numId w:val="2"/>
        </w:numPr>
      </w:pPr>
      <w:r>
        <w:t>Good</w:t>
      </w:r>
      <w:r>
        <w:t xml:space="preserve"> in creating Toasts and Notifications.</w:t>
      </w:r>
    </w:p>
    <w:p w:rsidR="00000000" w:rsidRDefault="00F3672D">
      <w:pPr>
        <w:shd w:val="clear" w:color="auto" w:fill="CCCCCC"/>
        <w:tabs>
          <w:tab w:val="right" w:pos="10440"/>
        </w:tabs>
        <w:spacing w:before="240"/>
      </w:pPr>
      <w:r>
        <w:rPr>
          <w:b/>
          <w:szCs w:val="22"/>
        </w:rPr>
        <w:t>TECHNICAL SKILLS</w:t>
      </w:r>
    </w:p>
    <w:p w:rsidR="00000000" w:rsidRDefault="00F3672D">
      <w:pPr>
        <w:numPr>
          <w:ilvl w:val="0"/>
          <w:numId w:val="16"/>
        </w:numPr>
        <w:jc w:val="both"/>
      </w:pPr>
      <w:r>
        <w:rPr>
          <w:b/>
        </w:rPr>
        <w:t>Programming</w:t>
      </w:r>
      <w:r>
        <w:t>: Java/ J2EE,SQL,C,C++</w:t>
      </w:r>
    </w:p>
    <w:p w:rsidR="00000000" w:rsidRDefault="00F3672D">
      <w:pPr>
        <w:numPr>
          <w:ilvl w:val="0"/>
          <w:numId w:val="16"/>
        </w:numPr>
        <w:jc w:val="both"/>
      </w:pPr>
      <w:proofErr w:type="spellStart"/>
      <w:r>
        <w:rPr>
          <w:b/>
        </w:rPr>
        <w:t>Persistant</w:t>
      </w:r>
      <w:proofErr w:type="spellEnd"/>
      <w:r>
        <w:rPr>
          <w:b/>
        </w:rPr>
        <w:t xml:space="preserve"> Technology: </w:t>
      </w:r>
      <w:r>
        <w:t>JDBC</w:t>
      </w:r>
    </w:p>
    <w:p w:rsidR="00000000" w:rsidRDefault="00F3672D">
      <w:pPr>
        <w:numPr>
          <w:ilvl w:val="0"/>
          <w:numId w:val="16"/>
        </w:numPr>
        <w:jc w:val="both"/>
      </w:pPr>
      <w:r>
        <w:rPr>
          <w:b/>
        </w:rPr>
        <w:t xml:space="preserve">Web Technology: </w:t>
      </w:r>
      <w:r>
        <w:t>CSS,HTML,XML,JAVASCRIPT</w:t>
      </w:r>
    </w:p>
    <w:p w:rsidR="00000000" w:rsidRDefault="00F3672D">
      <w:pPr>
        <w:numPr>
          <w:ilvl w:val="0"/>
          <w:numId w:val="16"/>
        </w:numPr>
        <w:jc w:val="both"/>
      </w:pPr>
      <w:r>
        <w:rPr>
          <w:b/>
        </w:rPr>
        <w:t xml:space="preserve">RDBMS: </w:t>
      </w:r>
      <w:proofErr w:type="spellStart"/>
      <w:r>
        <w:t>Oracle,MY</w:t>
      </w:r>
      <w:proofErr w:type="spellEnd"/>
      <w:r>
        <w:t>-SQL</w:t>
      </w:r>
    </w:p>
    <w:p w:rsidR="00000000" w:rsidRDefault="00F3672D">
      <w:pPr>
        <w:numPr>
          <w:ilvl w:val="0"/>
          <w:numId w:val="16"/>
        </w:numPr>
        <w:jc w:val="both"/>
      </w:pPr>
      <w:r>
        <w:rPr>
          <w:b/>
        </w:rPr>
        <w:lastRenderedPageBreak/>
        <w:t xml:space="preserve">Tools/IDE: </w:t>
      </w:r>
      <w:r>
        <w:t>Eclipse, SQL-</w:t>
      </w:r>
      <w:proofErr w:type="spellStart"/>
      <w:r>
        <w:t>Yog</w:t>
      </w:r>
      <w:proofErr w:type="gramStart"/>
      <w:r>
        <w:t>,Netbeans</w:t>
      </w:r>
      <w:proofErr w:type="spellEnd"/>
      <w:proofErr w:type="gramEnd"/>
      <w:r>
        <w:t xml:space="preserve"> 7.0, Turbo C, Visual Studio, OpenGL, MyS</w:t>
      </w:r>
      <w:r>
        <w:t>QL, Oracle 10g.</w:t>
      </w:r>
    </w:p>
    <w:p w:rsidR="00000000" w:rsidRDefault="00F3672D">
      <w:pPr>
        <w:numPr>
          <w:ilvl w:val="0"/>
          <w:numId w:val="16"/>
        </w:numPr>
        <w:jc w:val="both"/>
      </w:pPr>
      <w:r>
        <w:rPr>
          <w:b/>
        </w:rPr>
        <w:t>Android Development Tools:</w:t>
      </w:r>
      <w:r>
        <w:t xml:space="preserve"> </w:t>
      </w:r>
      <w:proofErr w:type="spellStart"/>
      <w:r>
        <w:t>SDK</w:t>
      </w:r>
      <w:proofErr w:type="gramStart"/>
      <w:r>
        <w:t>,Eclipse</w:t>
      </w:r>
      <w:proofErr w:type="spellEnd"/>
      <w:proofErr w:type="gramEnd"/>
      <w:r>
        <w:t xml:space="preserve"> </w:t>
      </w:r>
      <w:proofErr w:type="spellStart"/>
      <w:r>
        <w:t>IDE,Android</w:t>
      </w:r>
      <w:proofErr w:type="spellEnd"/>
      <w:r>
        <w:t xml:space="preserve"> studio.</w:t>
      </w:r>
    </w:p>
    <w:p w:rsidR="00000000" w:rsidRDefault="00F3672D">
      <w:pPr>
        <w:numPr>
          <w:ilvl w:val="0"/>
          <w:numId w:val="16"/>
        </w:numPr>
        <w:jc w:val="both"/>
      </w:pPr>
      <w:r>
        <w:rPr>
          <w:b/>
        </w:rPr>
        <w:t>OS:</w:t>
      </w:r>
      <w:r>
        <w:t xml:space="preserve"> </w:t>
      </w:r>
      <w:proofErr w:type="spellStart"/>
      <w:r>
        <w:t>Windows,Unix</w:t>
      </w:r>
      <w:proofErr w:type="spellEnd"/>
    </w:p>
    <w:p w:rsidR="00000000" w:rsidRDefault="00F3672D">
      <w:pPr>
        <w:shd w:val="clear" w:color="auto" w:fill="BFBFBF"/>
        <w:spacing w:before="240"/>
      </w:pPr>
      <w:r>
        <w:rPr>
          <w:b/>
        </w:rPr>
        <w:t>CERTIFICATIONS</w:t>
      </w:r>
    </w:p>
    <w:p w:rsidR="00000000" w:rsidRDefault="00F3672D">
      <w:pPr>
        <w:rPr>
          <w:rFonts w:ascii="Garamond" w:hAnsi="Garamond" w:cs="Garamond"/>
          <w:b/>
          <w:sz w:val="16"/>
          <w:szCs w:val="22"/>
        </w:rPr>
      </w:pPr>
    </w:p>
    <w:p w:rsidR="00000000" w:rsidRDefault="00F3672D">
      <w:pPr>
        <w:numPr>
          <w:ilvl w:val="0"/>
          <w:numId w:val="8"/>
        </w:numPr>
      </w:pPr>
      <w:r>
        <w:t>Completed (</w:t>
      </w:r>
      <w:r>
        <w:rPr>
          <w:b/>
        </w:rPr>
        <w:t>JAVA</w:t>
      </w:r>
      <w:proofErr w:type="gramStart"/>
      <w:r>
        <w:rPr>
          <w:b/>
        </w:rPr>
        <w:t>,J2EE,SQL,Hibernate,Spring,Android</w:t>
      </w:r>
      <w:proofErr w:type="gramEnd"/>
      <w:r>
        <w:rPr>
          <w:b/>
        </w:rPr>
        <w:t xml:space="preserve"> &amp; Web Technologies</w:t>
      </w:r>
      <w:r>
        <w:t xml:space="preserve">) Training from </w:t>
      </w:r>
      <w:proofErr w:type="spellStart"/>
      <w:r>
        <w:t>Jspiders</w:t>
      </w:r>
      <w:proofErr w:type="spellEnd"/>
      <w:r>
        <w:t xml:space="preserve"> BTM Bangalore.</w:t>
      </w:r>
    </w:p>
    <w:p w:rsidR="005B6D7E" w:rsidRDefault="00F3672D">
      <w:pPr>
        <w:shd w:val="clear" w:color="auto" w:fill="CCCCCC"/>
        <w:spacing w:before="240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 xml:space="preserve">PROJECTS      </w:t>
      </w:r>
    </w:p>
    <w:p w:rsidR="005B6D7E" w:rsidRDefault="005B6D7E" w:rsidP="005B6D7E">
      <w:pPr>
        <w:ind w:left="261"/>
        <w:rPr>
          <w:b/>
          <w:sz w:val="23"/>
        </w:rPr>
      </w:pPr>
      <w:r>
        <w:rPr>
          <w:b/>
          <w:sz w:val="25"/>
        </w:rPr>
        <w:t>Project Name</w:t>
      </w:r>
      <w:r>
        <w:rPr>
          <w:b/>
          <w:sz w:val="21"/>
        </w:rPr>
        <w:t xml:space="preserve">: </w:t>
      </w:r>
      <w:r>
        <w:rPr>
          <w:b/>
          <w:sz w:val="23"/>
        </w:rPr>
        <w:t>Job Service Provider (self)</w:t>
      </w:r>
    </w:p>
    <w:p w:rsidR="005B6D7E" w:rsidRDefault="005B6D7E" w:rsidP="005B6D7E">
      <w:pPr>
        <w:pStyle w:val="ListParagraph"/>
        <w:widowControl w:val="0"/>
        <w:numPr>
          <w:ilvl w:val="2"/>
          <w:numId w:val="19"/>
        </w:numPr>
        <w:tabs>
          <w:tab w:val="left" w:pos="1671"/>
        </w:tabs>
        <w:suppressAutoHyphens w:val="0"/>
        <w:autoSpaceDE w:val="0"/>
        <w:autoSpaceDN w:val="0"/>
        <w:spacing w:before="34"/>
        <w:ind w:hanging="354"/>
        <w:contextualSpacing w:val="0"/>
        <w:rPr>
          <w:sz w:val="23"/>
        </w:rPr>
      </w:pPr>
      <w:r>
        <w:rPr>
          <w:sz w:val="23"/>
        </w:rPr>
        <w:t>End to End User</w:t>
      </w:r>
      <w:r>
        <w:rPr>
          <w:spacing w:val="-9"/>
          <w:sz w:val="23"/>
        </w:rPr>
        <w:t xml:space="preserve"> </w:t>
      </w:r>
      <w:r>
        <w:rPr>
          <w:sz w:val="23"/>
        </w:rPr>
        <w:t>Platform.</w:t>
      </w:r>
    </w:p>
    <w:p w:rsidR="005B6D7E" w:rsidRDefault="005B6D7E" w:rsidP="005B6D7E">
      <w:pPr>
        <w:pStyle w:val="ListParagraph"/>
        <w:widowControl w:val="0"/>
        <w:numPr>
          <w:ilvl w:val="2"/>
          <w:numId w:val="19"/>
        </w:numPr>
        <w:tabs>
          <w:tab w:val="left" w:pos="1671"/>
        </w:tabs>
        <w:suppressAutoHyphens w:val="0"/>
        <w:autoSpaceDE w:val="0"/>
        <w:autoSpaceDN w:val="0"/>
        <w:spacing w:before="42"/>
        <w:ind w:hanging="354"/>
        <w:contextualSpacing w:val="0"/>
        <w:rPr>
          <w:sz w:val="23"/>
        </w:rPr>
      </w:pPr>
      <w:r>
        <w:rPr>
          <w:sz w:val="23"/>
        </w:rPr>
        <w:t>It Follows C2C and C2B business</w:t>
      </w:r>
      <w:r>
        <w:rPr>
          <w:spacing w:val="10"/>
          <w:sz w:val="23"/>
        </w:rPr>
        <w:t xml:space="preserve"> </w:t>
      </w:r>
      <w:r>
        <w:rPr>
          <w:sz w:val="23"/>
        </w:rPr>
        <w:t>model.</w:t>
      </w:r>
    </w:p>
    <w:p w:rsidR="005B6D7E" w:rsidRDefault="005B6D7E" w:rsidP="005B6D7E">
      <w:pPr>
        <w:pStyle w:val="ListParagraph"/>
        <w:widowControl w:val="0"/>
        <w:numPr>
          <w:ilvl w:val="2"/>
          <w:numId w:val="19"/>
        </w:numPr>
        <w:tabs>
          <w:tab w:val="left" w:pos="1671"/>
        </w:tabs>
        <w:suppressAutoHyphens w:val="0"/>
        <w:autoSpaceDE w:val="0"/>
        <w:autoSpaceDN w:val="0"/>
        <w:spacing w:before="45" w:line="276" w:lineRule="auto"/>
        <w:ind w:right="813" w:hanging="351"/>
        <w:contextualSpacing w:val="0"/>
        <w:rPr>
          <w:sz w:val="23"/>
        </w:rPr>
      </w:pPr>
      <w:r>
        <w:rPr>
          <w:sz w:val="23"/>
        </w:rPr>
        <w:t>Provide every type of services at door step at user suitable time and it will also help others to list oneself as a service</w:t>
      </w:r>
      <w:r>
        <w:rPr>
          <w:spacing w:val="-3"/>
          <w:sz w:val="23"/>
        </w:rPr>
        <w:t xml:space="preserve"> </w:t>
      </w:r>
      <w:r>
        <w:rPr>
          <w:sz w:val="23"/>
        </w:rPr>
        <w:t>provider.</w:t>
      </w:r>
    </w:p>
    <w:p w:rsidR="005B6D7E" w:rsidRDefault="005B6D7E" w:rsidP="005B6D7E">
      <w:pPr>
        <w:pStyle w:val="BodyText"/>
        <w:spacing w:before="11"/>
        <w:rPr>
          <w:sz w:val="28"/>
        </w:rPr>
      </w:pPr>
    </w:p>
    <w:p w:rsidR="005B6D7E" w:rsidRDefault="005B6D7E" w:rsidP="005B6D7E">
      <w:pPr>
        <w:pStyle w:val="Heading2"/>
      </w:pPr>
      <w:r>
        <w:t>Languages and Tools For Project :</w:t>
      </w:r>
    </w:p>
    <w:p w:rsidR="005B6D7E" w:rsidRDefault="005B6D7E" w:rsidP="005B6D7E">
      <w:pPr>
        <w:pStyle w:val="BodyText"/>
        <w:spacing w:before="28"/>
        <w:ind w:left="962"/>
      </w:pPr>
      <w:r>
        <w:t xml:space="preserve">PHP, JavaScript, HTML, CSS, Bootstrap, </w:t>
      </w:r>
      <w:proofErr w:type="spellStart"/>
      <w:proofErr w:type="gramStart"/>
      <w:r>
        <w:t>MySql</w:t>
      </w:r>
      <w:proofErr w:type="spellEnd"/>
      <w:r>
        <w:t xml:space="preserve"> ,XAMPP</w:t>
      </w:r>
      <w:proofErr w:type="gramEnd"/>
      <w:r>
        <w:t>.</w:t>
      </w:r>
    </w:p>
    <w:p w:rsidR="005B6D7E" w:rsidRDefault="005B6D7E" w:rsidP="005B6D7E">
      <w:pPr>
        <w:pStyle w:val="BodyText"/>
        <w:spacing w:before="1"/>
        <w:rPr>
          <w:sz w:val="27"/>
        </w:rPr>
      </w:pPr>
    </w:p>
    <w:p w:rsidR="005B6D7E" w:rsidRDefault="005B6D7E" w:rsidP="005B6D7E">
      <w:pPr>
        <w:pStyle w:val="Heading2"/>
        <w:spacing w:line="263" w:lineRule="exact"/>
        <w:ind w:right="6989"/>
        <w:jc w:val="right"/>
      </w:pPr>
      <w:r>
        <w:t>Text Editor For Project :</w:t>
      </w:r>
    </w:p>
    <w:p w:rsidR="005B6D7E" w:rsidRDefault="005B6D7E" w:rsidP="005B6D7E">
      <w:pPr>
        <w:pStyle w:val="BodyText"/>
        <w:spacing w:line="263" w:lineRule="exact"/>
        <w:ind w:right="7073"/>
        <w:jc w:val="right"/>
      </w:pPr>
      <w:r>
        <w:t>Visual Studio Code</w:t>
      </w:r>
    </w:p>
    <w:p w:rsidR="00000000" w:rsidRDefault="00F3672D">
      <w:pPr>
        <w:shd w:val="clear" w:color="auto" w:fill="CCCCCC"/>
        <w:spacing w:before="240"/>
      </w:pPr>
      <w:r>
        <w:rPr>
          <w:rFonts w:ascii="Garamond" w:hAnsi="Garamond" w:cs="Garamond"/>
          <w:b/>
          <w:szCs w:val="22"/>
        </w:rPr>
        <w:t xml:space="preserve">                          </w:t>
      </w:r>
      <w:r>
        <w:rPr>
          <w:rFonts w:ascii="Garamond" w:hAnsi="Garamond" w:cs="Garamond"/>
          <w:b/>
          <w:szCs w:val="22"/>
        </w:rPr>
        <w:t xml:space="preserve">               </w:t>
      </w:r>
    </w:p>
    <w:p w:rsidR="00000000" w:rsidRDefault="00F3672D">
      <w:pPr>
        <w:shd w:val="clear" w:color="auto" w:fill="CCCCCC"/>
        <w:tabs>
          <w:tab w:val="right" w:pos="10163"/>
        </w:tabs>
        <w:spacing w:before="240"/>
      </w:pPr>
      <w:r>
        <w:rPr>
          <w:b/>
          <w:szCs w:val="22"/>
        </w:rPr>
        <w:t>PERSONAL STRENGTH</w:t>
      </w:r>
    </w:p>
    <w:p w:rsidR="00000000" w:rsidRDefault="00F3672D">
      <w:pPr>
        <w:numPr>
          <w:ilvl w:val="0"/>
          <w:numId w:val="7"/>
        </w:numPr>
      </w:pPr>
      <w:r>
        <w:rPr>
          <w:rStyle w:val="apple-style-span"/>
          <w:color w:val="000000"/>
        </w:rPr>
        <w:t xml:space="preserve">If any of </w:t>
      </w:r>
      <w:proofErr w:type="spellStart"/>
      <w:r>
        <w:rPr>
          <w:rStyle w:val="apple-style-span"/>
          <w:color w:val="000000"/>
        </w:rPr>
        <w:t>taks</w:t>
      </w:r>
      <w:proofErr w:type="spellEnd"/>
      <w:r>
        <w:rPr>
          <w:rStyle w:val="apple-style-span"/>
          <w:color w:val="000000"/>
        </w:rPr>
        <w:t xml:space="preserve"> assigned, would like to take responsibility as </w:t>
      </w:r>
      <w:r>
        <w:rPr>
          <w:rStyle w:val="apple-style-span"/>
          <w:color w:val="000000"/>
        </w:rPr>
        <w:t>an initiative</w:t>
      </w:r>
      <w:r>
        <w:t>.</w:t>
      </w:r>
    </w:p>
    <w:p w:rsidR="00000000" w:rsidRDefault="00F3672D">
      <w:pPr>
        <w:numPr>
          <w:ilvl w:val="0"/>
          <w:numId w:val="7"/>
        </w:numPr>
      </w:pPr>
      <w:r>
        <w:t>Confident and Determined.</w:t>
      </w:r>
    </w:p>
    <w:p w:rsidR="00000000" w:rsidRDefault="00F3672D">
      <w:pPr>
        <w:numPr>
          <w:ilvl w:val="0"/>
          <w:numId w:val="7"/>
        </w:numPr>
      </w:pPr>
      <w:r>
        <w:t>Ability to cope up with different situations.</w:t>
      </w:r>
    </w:p>
    <w:p w:rsidR="00000000" w:rsidRDefault="00F3672D">
      <w:pPr>
        <w:pStyle w:val="ListParagraph"/>
        <w:numPr>
          <w:ilvl w:val="0"/>
          <w:numId w:val="7"/>
        </w:numPr>
        <w:spacing w:after="360"/>
      </w:pPr>
      <w:r>
        <w:t>Effective communicator.</w:t>
      </w:r>
    </w:p>
    <w:p w:rsidR="00000000" w:rsidRDefault="00F3672D">
      <w:pPr>
        <w:pStyle w:val="ListParagraph"/>
        <w:numPr>
          <w:ilvl w:val="0"/>
          <w:numId w:val="7"/>
        </w:numPr>
        <w:spacing w:after="360"/>
      </w:pPr>
      <w:r>
        <w:t>Adaptable.</w:t>
      </w:r>
    </w:p>
    <w:p w:rsidR="00000000" w:rsidRDefault="00F3672D">
      <w:pPr>
        <w:pStyle w:val="ListParagraph"/>
        <w:numPr>
          <w:ilvl w:val="0"/>
          <w:numId w:val="7"/>
        </w:numPr>
        <w:ind w:right="-144"/>
      </w:pPr>
      <w:r>
        <w:t xml:space="preserve">Quick learner of new things and </w:t>
      </w:r>
      <w:proofErr w:type="spellStart"/>
      <w:r>
        <w:t>hard working</w:t>
      </w:r>
      <w:proofErr w:type="spellEnd"/>
      <w:r>
        <w:t xml:space="preserve"> and enthusiastic. </w:t>
      </w:r>
    </w:p>
    <w:p w:rsidR="00000000" w:rsidRDefault="00F3672D">
      <w:pPr>
        <w:pStyle w:val="ListParagraph"/>
        <w:numPr>
          <w:ilvl w:val="0"/>
          <w:numId w:val="7"/>
        </w:numPr>
        <w:spacing w:after="280"/>
        <w:ind w:right="-144"/>
      </w:pPr>
      <w:r>
        <w:t xml:space="preserve">Co-operative with others at work and </w:t>
      </w:r>
      <w:r>
        <w:rPr>
          <w:rStyle w:val="apple-style-span"/>
          <w:color w:val="000000"/>
        </w:rPr>
        <w:t>ability to deal with people diplo</w:t>
      </w:r>
      <w:r>
        <w:rPr>
          <w:rStyle w:val="apple-style-span"/>
          <w:color w:val="000000"/>
        </w:rPr>
        <w:t>matically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000000" w:rsidRDefault="00F3672D">
      <w:pPr>
        <w:keepNext/>
        <w:shd w:val="clear" w:color="auto" w:fill="BFBFBF"/>
        <w:spacing w:before="240" w:after="60"/>
      </w:pPr>
      <w:r>
        <w:rPr>
          <w:szCs w:val="28"/>
        </w:rPr>
        <w:t xml:space="preserve">     </w:t>
      </w:r>
      <w:r>
        <w:rPr>
          <w:b/>
        </w:rPr>
        <w:t>EDUCATIONAL QUALIFICATION</w:t>
      </w:r>
    </w:p>
    <w:p w:rsidR="005B6D7E" w:rsidRDefault="005B6D7E" w:rsidP="005B6D7E">
      <w:pPr>
        <w:pStyle w:val="ListParagraph"/>
        <w:widowControl w:val="0"/>
        <w:numPr>
          <w:ilvl w:val="1"/>
          <w:numId w:val="20"/>
        </w:numPr>
        <w:tabs>
          <w:tab w:val="left" w:pos="861"/>
        </w:tabs>
        <w:suppressAutoHyphens w:val="0"/>
        <w:autoSpaceDE w:val="0"/>
        <w:autoSpaceDN w:val="0"/>
        <w:spacing w:before="56"/>
        <w:ind w:right="350"/>
        <w:contextualSpacing w:val="0"/>
      </w:pPr>
      <w:r>
        <w:t xml:space="preserve">MCA-Pursuing MCA in Computer Science from </w:t>
      </w:r>
      <w:r w:rsidR="0050227D">
        <w:rPr>
          <w:sz w:val="23"/>
        </w:rPr>
        <w:t>St. Xavier’s College</w:t>
      </w:r>
      <w:proofErr w:type="gramStart"/>
      <w:r w:rsidR="0050227D">
        <w:rPr>
          <w:sz w:val="23"/>
        </w:rPr>
        <w:t xml:space="preserve">, </w:t>
      </w:r>
      <w:r>
        <w:t xml:space="preserve"> Ranchi</w:t>
      </w:r>
      <w:proofErr w:type="gramEnd"/>
      <w:r>
        <w:t xml:space="preserve"> in 2020 with</w:t>
      </w:r>
      <w:r>
        <w:rPr>
          <w:spacing w:val="-39"/>
        </w:rPr>
        <w:t xml:space="preserve"> </w:t>
      </w:r>
      <w:r w:rsidR="0050227D">
        <w:t>aggregate of 70.82</w:t>
      </w:r>
      <w:r>
        <w:t>%.</w:t>
      </w:r>
    </w:p>
    <w:p w:rsidR="005B6D7E" w:rsidRDefault="005B6D7E" w:rsidP="005B6D7E">
      <w:pPr>
        <w:pStyle w:val="ListParagraph"/>
        <w:widowControl w:val="0"/>
        <w:numPr>
          <w:ilvl w:val="1"/>
          <w:numId w:val="20"/>
        </w:numPr>
        <w:tabs>
          <w:tab w:val="left" w:pos="861"/>
        </w:tabs>
        <w:suppressAutoHyphens w:val="0"/>
        <w:autoSpaceDE w:val="0"/>
        <w:autoSpaceDN w:val="0"/>
        <w:ind w:right="559"/>
        <w:contextualSpacing w:val="0"/>
      </w:pPr>
      <w:proofErr w:type="spellStart"/>
      <w:r>
        <w:rPr>
          <w:b/>
        </w:rPr>
        <w:t>BSC.Computer</w:t>
      </w:r>
      <w:proofErr w:type="spellEnd"/>
      <w:r>
        <w:rPr>
          <w:b/>
        </w:rPr>
        <w:t xml:space="preserve"> Science</w:t>
      </w:r>
      <w:r>
        <w:t xml:space="preserve">- Completed </w:t>
      </w:r>
      <w:proofErr w:type="spellStart"/>
      <w:r>
        <w:rPr>
          <w:spacing w:val="-3"/>
        </w:rPr>
        <w:t>Bsc</w:t>
      </w:r>
      <w:proofErr w:type="spellEnd"/>
      <w:r>
        <w:rPr>
          <w:spacing w:val="-3"/>
        </w:rPr>
        <w:t xml:space="preserve"> </w:t>
      </w:r>
      <w:r>
        <w:t>in Computer science from Ranchi College Ranchi in 2017 with aggregate of</w:t>
      </w:r>
      <w:r>
        <w:rPr>
          <w:spacing w:val="2"/>
        </w:rPr>
        <w:t xml:space="preserve"> </w:t>
      </w:r>
      <w:r w:rsidR="0050227D">
        <w:rPr>
          <w:sz w:val="23"/>
        </w:rPr>
        <w:t>63.19%</w:t>
      </w:r>
      <w:r>
        <w:t>.</w:t>
      </w:r>
    </w:p>
    <w:p w:rsidR="0050227D" w:rsidRDefault="0050227D" w:rsidP="0050227D">
      <w:pPr>
        <w:pStyle w:val="ListParagraph"/>
        <w:widowControl w:val="0"/>
        <w:tabs>
          <w:tab w:val="left" w:pos="861"/>
        </w:tabs>
        <w:suppressAutoHyphens w:val="0"/>
        <w:autoSpaceDE w:val="0"/>
        <w:autoSpaceDN w:val="0"/>
        <w:ind w:left="860" w:right="559"/>
        <w:contextualSpacing w:val="0"/>
      </w:pPr>
    </w:p>
    <w:p w:rsidR="005B6D7E" w:rsidRDefault="005B6D7E" w:rsidP="005B6D7E">
      <w:pPr>
        <w:pStyle w:val="ListParagraph"/>
        <w:widowControl w:val="0"/>
        <w:numPr>
          <w:ilvl w:val="1"/>
          <w:numId w:val="20"/>
        </w:numPr>
        <w:tabs>
          <w:tab w:val="left" w:pos="861"/>
        </w:tabs>
        <w:suppressAutoHyphens w:val="0"/>
        <w:autoSpaceDE w:val="0"/>
        <w:autoSpaceDN w:val="0"/>
        <w:spacing w:line="269" w:lineRule="exact"/>
        <w:ind w:hanging="361"/>
        <w:contextualSpacing w:val="0"/>
      </w:pPr>
      <w:r>
        <w:rPr>
          <w:b/>
        </w:rPr>
        <w:t>12</w:t>
      </w:r>
      <w:proofErr w:type="spellStart"/>
      <w:r>
        <w:rPr>
          <w:b/>
          <w:position w:val="9"/>
          <w:sz w:val="16"/>
        </w:rPr>
        <w:t>th</w:t>
      </w:r>
      <w:proofErr w:type="spellEnd"/>
      <w:r>
        <w:rPr>
          <w:b/>
          <w:position w:val="9"/>
          <w:sz w:val="16"/>
        </w:rPr>
        <w:t xml:space="preserve"> </w:t>
      </w:r>
      <w:r>
        <w:t xml:space="preserve">from </w:t>
      </w:r>
      <w:r w:rsidR="0050227D">
        <w:rPr>
          <w:sz w:val="23"/>
        </w:rPr>
        <w:t>Marwari College</w:t>
      </w:r>
      <w:r w:rsidR="0050227D">
        <w:t xml:space="preserve"> in 2014 with percentage of 57.2</w:t>
      </w:r>
      <w:r>
        <w:t xml:space="preserve"> % JAC</w:t>
      </w:r>
      <w:r>
        <w:rPr>
          <w:spacing w:val="-20"/>
        </w:rPr>
        <w:t xml:space="preserve"> </w:t>
      </w:r>
      <w:r>
        <w:t>Board.</w:t>
      </w:r>
    </w:p>
    <w:p w:rsidR="005B6D7E" w:rsidRDefault="005B6D7E" w:rsidP="005B6D7E">
      <w:pPr>
        <w:pStyle w:val="ListParagraph"/>
        <w:widowControl w:val="0"/>
        <w:tabs>
          <w:tab w:val="left" w:pos="861"/>
        </w:tabs>
        <w:suppressAutoHyphens w:val="0"/>
        <w:autoSpaceDE w:val="0"/>
        <w:autoSpaceDN w:val="0"/>
        <w:spacing w:line="269" w:lineRule="exact"/>
        <w:ind w:left="860"/>
        <w:contextualSpacing w:val="0"/>
      </w:pPr>
    </w:p>
    <w:p w:rsidR="005B6D7E" w:rsidRDefault="005B6D7E" w:rsidP="005B6D7E">
      <w:pPr>
        <w:pStyle w:val="TableParagraph"/>
        <w:spacing w:line="264" w:lineRule="exact"/>
        <w:ind w:left="500" w:right="198"/>
        <w:rPr>
          <w:sz w:val="23"/>
        </w:rPr>
      </w:pPr>
    </w:p>
    <w:p w:rsidR="005B6D7E" w:rsidRDefault="0050227D" w:rsidP="005B6D7E">
      <w:pPr>
        <w:pStyle w:val="ListParagraph"/>
        <w:widowControl w:val="0"/>
        <w:numPr>
          <w:ilvl w:val="1"/>
          <w:numId w:val="20"/>
        </w:numPr>
        <w:tabs>
          <w:tab w:val="left" w:pos="861"/>
        </w:tabs>
        <w:suppressAutoHyphens w:val="0"/>
        <w:autoSpaceDE w:val="0"/>
        <w:autoSpaceDN w:val="0"/>
        <w:ind w:right="457"/>
        <w:contextualSpacing w:val="0"/>
      </w:pPr>
      <w:r>
        <w:rPr>
          <w:b/>
        </w:rPr>
        <w:t>10</w:t>
      </w:r>
      <w:proofErr w:type="spellStart"/>
      <w:r>
        <w:rPr>
          <w:b/>
          <w:position w:val="9"/>
          <w:sz w:val="16"/>
        </w:rPr>
        <w:t>th</w:t>
      </w:r>
      <w:proofErr w:type="spellEnd"/>
      <w:r>
        <w:rPr>
          <w:b/>
          <w:position w:val="9"/>
          <w:sz w:val="16"/>
        </w:rPr>
        <w:t xml:space="preserve"> </w:t>
      </w:r>
      <w:r>
        <w:t xml:space="preserve">from </w:t>
      </w:r>
      <w:r>
        <w:rPr>
          <w:sz w:val="23"/>
        </w:rPr>
        <w:t>J.L.N.MEMO. SR.</w:t>
      </w:r>
      <w:r w:rsidRPr="0050227D">
        <w:rPr>
          <w:sz w:val="23"/>
        </w:rPr>
        <w:t xml:space="preserve"> </w:t>
      </w:r>
      <w:r>
        <w:rPr>
          <w:sz w:val="23"/>
        </w:rPr>
        <w:t xml:space="preserve">SEC. School, </w:t>
      </w:r>
      <w:proofErr w:type="spellStart"/>
      <w:r>
        <w:rPr>
          <w:sz w:val="23"/>
        </w:rPr>
        <w:t>Digwadih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Dhanbad</w:t>
      </w:r>
      <w:proofErr w:type="spellEnd"/>
      <w:r>
        <w:t xml:space="preserve"> in 2011 with percentage of </w:t>
      </w:r>
      <w:r>
        <w:rPr>
          <w:sz w:val="23"/>
        </w:rPr>
        <w:t>70.3%</w:t>
      </w:r>
      <w:r>
        <w:t>. CBSC</w:t>
      </w:r>
      <w:r w:rsidR="005B6D7E">
        <w:t xml:space="preserve"> Board.</w:t>
      </w:r>
    </w:p>
    <w:p w:rsidR="00000000" w:rsidRDefault="00F3672D">
      <w:pPr>
        <w:ind w:left="720"/>
        <w:rPr>
          <w:b/>
        </w:rPr>
      </w:pPr>
    </w:p>
    <w:p w:rsidR="00000000" w:rsidRDefault="00F3672D">
      <w:pPr>
        <w:pStyle w:val="ListParagraph"/>
        <w:tabs>
          <w:tab w:val="left" w:pos="720"/>
        </w:tabs>
        <w:ind w:left="0"/>
        <w:jc w:val="both"/>
      </w:pPr>
      <w:r>
        <w:rPr>
          <w:rFonts w:ascii="Garamond" w:eastAsia="Garamond" w:hAnsi="Garamond" w:cs="Garamond"/>
          <w:b/>
        </w:rPr>
        <w:t xml:space="preserve">                                                       </w:t>
      </w:r>
    </w:p>
    <w:p w:rsidR="00000000" w:rsidRDefault="00F3672D">
      <w:r>
        <w:rPr>
          <w:rFonts w:ascii="Garamond" w:hAnsi="Garamond" w:cs="Garamond"/>
          <w:b/>
        </w:rPr>
        <w:t xml:space="preserve">Place: </w:t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                                   </w:t>
      </w:r>
    </w:p>
    <w:p w:rsidR="00F3672D" w:rsidRDefault="00F3672D">
      <w:r>
        <w:rPr>
          <w:rFonts w:ascii="Garamond" w:hAnsi="Garamond" w:cs="Garamond"/>
          <w:b/>
        </w:rPr>
        <w:t>Date: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                   </w:t>
      </w:r>
      <w:r>
        <w:rPr>
          <w:rFonts w:ascii="Garamond" w:hAnsi="Garamond" w:cs="Garamond"/>
          <w:b/>
          <w:sz w:val="22"/>
          <w:szCs w:val="20"/>
        </w:rPr>
        <w:t>(Signature)</w:t>
      </w:r>
      <w:r>
        <w:rPr>
          <w:rFonts w:ascii="Garamond" w:hAnsi="Garamond" w:cs="Garamond"/>
          <w:b/>
        </w:rPr>
        <w:tab/>
      </w:r>
    </w:p>
    <w:sectPr w:rsidR="00F3672D">
      <w:footerReference w:type="default" r:id="rId8"/>
      <w:footerReference w:type="first" r:id="rId9"/>
      <w:pgSz w:w="11906" w:h="16838" w:orient="landscape"/>
      <w:pgMar w:top="907" w:right="907" w:bottom="667" w:left="839" w:header="720" w:footer="480" w:gutter="0"/>
      <w:pgBorders>
        <w:top w:val="single" w:sz="12" w:space="21" w:color="000000" w:shadow="1"/>
        <w:left w:val="single" w:sz="12" w:space="21" w:color="000000" w:shadow="1"/>
        <w:bottom w:val="single" w:sz="12" w:space="0" w:color="000000" w:shadow="1"/>
        <w:right w:val="single" w:sz="12" w:space="17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72D" w:rsidRDefault="00F3672D">
      <w:r>
        <w:separator/>
      </w:r>
    </w:p>
  </w:endnote>
  <w:endnote w:type="continuationSeparator" w:id="0">
    <w:p w:rsidR="00F3672D" w:rsidRDefault="00F3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3672D">
    <w:pPr>
      <w:pStyle w:val="Footer"/>
    </w:pPr>
    <w:r>
      <w:t xml:space="preserve">                          </w:t>
    </w:r>
    <w:r>
      <w:t xml:space="preserve">                  </w:t>
    </w:r>
  </w:p>
  <w:p w:rsidR="00000000" w:rsidRDefault="00F3672D">
    <w:pPr>
      <w:pStyle w:val="Footer"/>
    </w:pPr>
  </w:p>
  <w:p w:rsidR="00000000" w:rsidRDefault="00F36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367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72D" w:rsidRDefault="00F3672D">
      <w:r>
        <w:separator/>
      </w:r>
    </w:p>
  </w:footnote>
  <w:footnote w:type="continuationSeparator" w:id="0">
    <w:p w:rsidR="00F3672D" w:rsidRDefault="00F36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singleLevel"/>
    <w:tmpl w:val="00000009"/>
    <w:name w:val="WW8Num1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multilevel"/>
    <w:tmpl w:val="0000000A"/>
    <w:name w:val="WW8Num1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singleLevel"/>
    <w:tmpl w:val="0000000B"/>
    <w:name w:val="WW8Num2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singleLevel"/>
    <w:tmpl w:val="0000000C"/>
    <w:name w:val="WW8Num2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singleLevel"/>
    <w:tmpl w:val="0000000D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singleLevel"/>
    <w:tmpl w:val="0000000E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0000000F"/>
    <w:multiLevelType w:val="multilevel"/>
    <w:tmpl w:val="0000000F"/>
    <w:name w:val="WW8Num26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5" w15:restartNumberingAfterBreak="0">
    <w:nsid w:val="00000010"/>
    <w:multiLevelType w:val="singleLevel"/>
    <w:tmpl w:val="00000010"/>
    <w:name w:val="WW8Num2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1"/>
    <w:multiLevelType w:val="singleLevel"/>
    <w:tmpl w:val="00000011"/>
    <w:name w:val="WW8Num3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C60F61"/>
    <w:multiLevelType w:val="hybridMultilevel"/>
    <w:tmpl w:val="58762052"/>
    <w:lvl w:ilvl="0" w:tplc="2C4E1E1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4543E5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EBD4CEC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3" w:tplc="41805EFE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en-US"/>
      </w:rPr>
    </w:lvl>
    <w:lvl w:ilvl="4" w:tplc="D116DC5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5" w:tplc="F322E5B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en-US"/>
      </w:rPr>
    </w:lvl>
    <w:lvl w:ilvl="6" w:tplc="BBA8A97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 w:tplc="BDC0E4B8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en-US"/>
      </w:rPr>
    </w:lvl>
    <w:lvl w:ilvl="8" w:tplc="13E47BBE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95B09E6"/>
    <w:multiLevelType w:val="hybridMultilevel"/>
    <w:tmpl w:val="D6B09E2A"/>
    <w:lvl w:ilvl="0" w:tplc="3362A8E4">
      <w:numFmt w:val="bullet"/>
      <w:lvlText w:val=""/>
      <w:lvlJc w:val="left"/>
      <w:pPr>
        <w:ind w:left="480" w:hanging="361"/>
      </w:pPr>
      <w:rPr>
        <w:rFonts w:ascii="Wingdings" w:eastAsia="Wingdings" w:hAnsi="Wingdings" w:cs="Wingdings" w:hint="default"/>
        <w:w w:val="98"/>
        <w:sz w:val="23"/>
        <w:szCs w:val="23"/>
        <w:lang w:val="en-US" w:eastAsia="en-US" w:bidi="en-US"/>
      </w:rPr>
    </w:lvl>
    <w:lvl w:ilvl="1" w:tplc="E38C1440">
      <w:numFmt w:val="bullet"/>
      <w:lvlText w:val="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325E8770">
      <w:numFmt w:val="bullet"/>
      <w:lvlText w:val=""/>
      <w:lvlJc w:val="left"/>
      <w:pPr>
        <w:ind w:left="1670" w:hanging="353"/>
      </w:pPr>
      <w:rPr>
        <w:rFonts w:ascii="Wingdings" w:eastAsia="Wingdings" w:hAnsi="Wingdings" w:cs="Wingdings" w:hint="default"/>
        <w:w w:val="98"/>
        <w:sz w:val="23"/>
        <w:szCs w:val="23"/>
        <w:lang w:val="en-US" w:eastAsia="en-US" w:bidi="en-US"/>
      </w:rPr>
    </w:lvl>
    <w:lvl w:ilvl="3" w:tplc="3D30AE9A">
      <w:numFmt w:val="bullet"/>
      <w:lvlText w:val="•"/>
      <w:lvlJc w:val="left"/>
      <w:pPr>
        <w:ind w:left="2685" w:hanging="353"/>
      </w:pPr>
      <w:rPr>
        <w:rFonts w:hint="default"/>
        <w:lang w:val="en-US" w:eastAsia="en-US" w:bidi="en-US"/>
      </w:rPr>
    </w:lvl>
    <w:lvl w:ilvl="4" w:tplc="C246967A">
      <w:numFmt w:val="bullet"/>
      <w:lvlText w:val="•"/>
      <w:lvlJc w:val="left"/>
      <w:pPr>
        <w:ind w:left="3691" w:hanging="353"/>
      </w:pPr>
      <w:rPr>
        <w:rFonts w:hint="default"/>
        <w:lang w:val="en-US" w:eastAsia="en-US" w:bidi="en-US"/>
      </w:rPr>
    </w:lvl>
    <w:lvl w:ilvl="5" w:tplc="4858ECCC">
      <w:numFmt w:val="bullet"/>
      <w:lvlText w:val="•"/>
      <w:lvlJc w:val="left"/>
      <w:pPr>
        <w:ind w:left="4697" w:hanging="353"/>
      </w:pPr>
      <w:rPr>
        <w:rFonts w:hint="default"/>
        <w:lang w:val="en-US" w:eastAsia="en-US" w:bidi="en-US"/>
      </w:rPr>
    </w:lvl>
    <w:lvl w:ilvl="6" w:tplc="D1A42DCC">
      <w:numFmt w:val="bullet"/>
      <w:lvlText w:val="•"/>
      <w:lvlJc w:val="left"/>
      <w:pPr>
        <w:ind w:left="5702" w:hanging="353"/>
      </w:pPr>
      <w:rPr>
        <w:rFonts w:hint="default"/>
        <w:lang w:val="en-US" w:eastAsia="en-US" w:bidi="en-US"/>
      </w:rPr>
    </w:lvl>
    <w:lvl w:ilvl="7" w:tplc="7522F3D6">
      <w:numFmt w:val="bullet"/>
      <w:lvlText w:val="•"/>
      <w:lvlJc w:val="left"/>
      <w:pPr>
        <w:ind w:left="6708" w:hanging="353"/>
      </w:pPr>
      <w:rPr>
        <w:rFonts w:hint="default"/>
        <w:lang w:val="en-US" w:eastAsia="en-US" w:bidi="en-US"/>
      </w:rPr>
    </w:lvl>
    <w:lvl w:ilvl="8" w:tplc="17380F22">
      <w:numFmt w:val="bullet"/>
      <w:lvlText w:val="•"/>
      <w:lvlJc w:val="left"/>
      <w:pPr>
        <w:ind w:left="7714" w:hanging="353"/>
      </w:pPr>
      <w:rPr>
        <w:rFonts w:hint="default"/>
        <w:lang w:val="en-US" w:eastAsia="en-US" w:bidi="en-US"/>
      </w:rPr>
    </w:lvl>
  </w:abstractNum>
  <w:abstractNum w:abstractNumId="19" w15:restartNumberingAfterBreak="0">
    <w:nsid w:val="7278362D"/>
    <w:multiLevelType w:val="hybridMultilevel"/>
    <w:tmpl w:val="201E9552"/>
    <w:lvl w:ilvl="0" w:tplc="10B40768">
      <w:numFmt w:val="bullet"/>
      <w:lvlText w:val=""/>
      <w:lvlJc w:val="left"/>
      <w:pPr>
        <w:ind w:left="611" w:hanging="353"/>
      </w:pPr>
      <w:rPr>
        <w:rFonts w:ascii="Wingdings" w:eastAsia="Wingdings" w:hAnsi="Wingdings" w:cs="Wingdings" w:hint="default"/>
        <w:w w:val="98"/>
        <w:sz w:val="23"/>
        <w:szCs w:val="23"/>
        <w:lang w:val="en-US" w:eastAsia="en-US" w:bidi="en-US"/>
      </w:rPr>
    </w:lvl>
    <w:lvl w:ilvl="1" w:tplc="69485668">
      <w:numFmt w:val="bullet"/>
      <w:lvlText w:val="•"/>
      <w:lvlJc w:val="left"/>
      <w:pPr>
        <w:ind w:left="1530" w:hanging="353"/>
      </w:pPr>
      <w:rPr>
        <w:rFonts w:hint="default"/>
        <w:lang w:val="en-US" w:eastAsia="en-US" w:bidi="en-US"/>
      </w:rPr>
    </w:lvl>
    <w:lvl w:ilvl="2" w:tplc="465A51F8">
      <w:numFmt w:val="bullet"/>
      <w:lvlText w:val="•"/>
      <w:lvlJc w:val="left"/>
      <w:pPr>
        <w:ind w:left="2441" w:hanging="353"/>
      </w:pPr>
      <w:rPr>
        <w:rFonts w:hint="default"/>
        <w:lang w:val="en-US" w:eastAsia="en-US" w:bidi="en-US"/>
      </w:rPr>
    </w:lvl>
    <w:lvl w:ilvl="3" w:tplc="1DF82336">
      <w:numFmt w:val="bullet"/>
      <w:lvlText w:val="•"/>
      <w:lvlJc w:val="left"/>
      <w:pPr>
        <w:ind w:left="3351" w:hanging="353"/>
      </w:pPr>
      <w:rPr>
        <w:rFonts w:hint="default"/>
        <w:lang w:val="en-US" w:eastAsia="en-US" w:bidi="en-US"/>
      </w:rPr>
    </w:lvl>
    <w:lvl w:ilvl="4" w:tplc="3DA69CAE">
      <w:numFmt w:val="bullet"/>
      <w:lvlText w:val="•"/>
      <w:lvlJc w:val="left"/>
      <w:pPr>
        <w:ind w:left="4262" w:hanging="353"/>
      </w:pPr>
      <w:rPr>
        <w:rFonts w:hint="default"/>
        <w:lang w:val="en-US" w:eastAsia="en-US" w:bidi="en-US"/>
      </w:rPr>
    </w:lvl>
    <w:lvl w:ilvl="5" w:tplc="6386A962">
      <w:numFmt w:val="bullet"/>
      <w:lvlText w:val="•"/>
      <w:lvlJc w:val="left"/>
      <w:pPr>
        <w:ind w:left="5172" w:hanging="353"/>
      </w:pPr>
      <w:rPr>
        <w:rFonts w:hint="default"/>
        <w:lang w:val="en-US" w:eastAsia="en-US" w:bidi="en-US"/>
      </w:rPr>
    </w:lvl>
    <w:lvl w:ilvl="6" w:tplc="7DD24A54">
      <w:numFmt w:val="bullet"/>
      <w:lvlText w:val="•"/>
      <w:lvlJc w:val="left"/>
      <w:pPr>
        <w:ind w:left="6083" w:hanging="353"/>
      </w:pPr>
      <w:rPr>
        <w:rFonts w:hint="default"/>
        <w:lang w:val="en-US" w:eastAsia="en-US" w:bidi="en-US"/>
      </w:rPr>
    </w:lvl>
    <w:lvl w:ilvl="7" w:tplc="FD986A66">
      <w:numFmt w:val="bullet"/>
      <w:lvlText w:val="•"/>
      <w:lvlJc w:val="left"/>
      <w:pPr>
        <w:ind w:left="6993" w:hanging="353"/>
      </w:pPr>
      <w:rPr>
        <w:rFonts w:hint="default"/>
        <w:lang w:val="en-US" w:eastAsia="en-US" w:bidi="en-US"/>
      </w:rPr>
    </w:lvl>
    <w:lvl w:ilvl="8" w:tplc="5216AB4C">
      <w:numFmt w:val="bullet"/>
      <w:lvlText w:val="•"/>
      <w:lvlJc w:val="left"/>
      <w:pPr>
        <w:ind w:left="7904" w:hanging="35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7E"/>
    <w:rsid w:val="0050227D"/>
    <w:rsid w:val="005B6D7E"/>
    <w:rsid w:val="00F3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70E003"/>
  <w15:chartTrackingRefBased/>
  <w15:docId w15:val="{8A71CCD1-20F6-4B03-A247-BCBEAEAA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styleId="DefaultParagraphFont0">
    <w:name w:val="Default Paragraph Font"/>
    <w:rPr>
      <w:rFonts w:ascii="Times New Roman" w:eastAsia="Times New Roman" w:hAnsi="Times New Roman" w:cs="Times New Roman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hAnsi="Calibri"/>
      <w:sz w:val="22"/>
      <w:szCs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5B6D7E"/>
    <w:pPr>
      <w:widowControl w:val="0"/>
      <w:suppressAutoHyphens w:val="0"/>
      <w:autoSpaceDE w:val="0"/>
      <w:autoSpaceDN w:val="0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mranjeet7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ibsm</dc:creator>
  <cp:keywords/>
  <cp:lastModifiedBy>pinky kumari</cp:lastModifiedBy>
  <cp:revision>2</cp:revision>
  <cp:lastPrinted>2017-09-27T11:31:00Z</cp:lastPrinted>
  <dcterms:created xsi:type="dcterms:W3CDTF">2020-11-27T14:14:00Z</dcterms:created>
  <dcterms:modified xsi:type="dcterms:W3CDTF">2020-11-27T14:14:00Z</dcterms:modified>
</cp:coreProperties>
</file>